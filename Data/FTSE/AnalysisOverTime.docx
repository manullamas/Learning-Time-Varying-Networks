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5"/>
          <w:szCs w:val="15"/>
        </w:rPr>
        <w:jc w:val="left"/>
        <w:spacing w:before="1" w:lineRule="exact" w:line="140"/>
      </w:pPr>
      <w:r>
        <w:pict>
          <v:shape type="#_x0000_t202" style="position:absolute;margin-left:5.65654pt;margin-top:217.591pt;width:13pt;height:58.859pt;mso-position-horizontal-relative:page;mso-position-vertical-relative:page;z-index:-570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Degree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Out</w:t>
                  </w:r>
                </w:p>
              </w:txbxContent>
            </v:textbox>
            <w10:wrap type="none"/>
          </v:shape>
        </w:pict>
      </w: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16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3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14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19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400"/>
        <w:ind w:left="7410" w:right="74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</w:p>
    <w:p>
      <w:pPr>
        <w:rPr>
          <w:rFonts w:cs="Arial" w:hAnsi="Arial" w:eastAsia="Arial" w:ascii="Arial"/>
          <w:sz w:val="18"/>
          <w:szCs w:val="18"/>
        </w:rPr>
        <w:tabs>
          <w:tab w:pos="7400" w:val="left"/>
        </w:tabs>
        <w:jc w:val="left"/>
        <w:spacing w:before="4" w:lineRule="auto" w:line="400"/>
        <w:ind w:left="7410" w:right="1139" w:hanging="7291"/>
      </w:pPr>
      <w:r>
        <w:pict>
          <v:group style="position:absolute;margin-left:31.615pt;margin-top:20.89pt;width:321.165pt;height:455.035pt;mso-position-horizontal-relative:page;mso-position-vertical-relative:page;z-index:-572" coordorigin="632,418" coordsize="6423,9101">
            <v:shape style="position:absolute;left:698;top:428;width:6348;height:9025" coordorigin="698,428" coordsize="6348,9025" path="m698,9453l7046,9453,7046,428,698,428,698,9453xe" filled="t" fillcolor="#EBEBEB" stroked="f">
              <v:path arrowok="t"/>
              <v:fill/>
            </v:shape>
            <v:shape style="position:absolute;left:986;top:2101;width:5771;height:6569" coordorigin="986,2101" coordsize="5771,6569" path="m986,2270l1307,4291,1628,5386,1948,6480,2269,6480,2589,7828,2910,7912,3231,8249,3551,8670,3872,8501,4192,6817,4513,6059,4834,4207,5154,2354,5475,4122,5795,3785,6116,3533,6437,2101,6757,2101e" filled="f" stroked="t" strokeweight="1.07pt" strokecolor="#F8B6B1">
              <v:path arrowok="t"/>
            </v:shape>
            <v:shape style="position:absolute;left:986;top:838;width:5771;height:7029" coordorigin="986,838" coordsize="5771,7029" path="m986,1819l1307,3781,1628,4870,1948,6069,2269,6124,2589,7213,2910,7268,3231,7431,3551,7867,3872,7486,4192,5361,4513,4652,4834,2854,5154,893,5475,2582,5795,2091,6116,2037,6437,838,6757,838e" filled="f" stroked="t" strokeweight="1.07pt" strokecolor="#E7C094">
              <v:path arrowok="t"/>
            </v:shape>
            <v:shape style="position:absolute;left:986;top:2514;width:5771;height:6529" coordorigin="986,2514" coordsize="5771,6529" path="m986,3110l1307,5007,1628,6087,1948,7036,2269,7058,2589,8161,2910,8227,3231,8558,3551,9043,3872,9021,4192,7389,4513,6462,4834,4720,5154,2911,5475,4543,5795,4058,6116,3904,6437,2691,6757,2514e" filled="f" stroked="t" strokeweight="1.07pt" strokecolor="#C8C989">
              <v:path arrowok="t"/>
            </v:shape>
            <v:shape style="position:absolute;left:986;top:1103;width:5771;height:7014" coordorigin="986,1103" coordsize="5771,7014" path="m986,1764l1307,3617,1628,4808,1948,5602,2269,5602,2589,6925,2910,6925,3231,7587,3551,8116,3872,7852,4192,5867,4513,4676,4834,3485,5154,1632,5475,3088,5795,2823,6116,2426,6437,1103,6757,1103e" filled="f" stroked="t" strokeweight="1.07pt" strokecolor="#A1D298">
              <v:path arrowok="t"/>
            </v:shape>
            <v:shape style="position:absolute;left:986;top:2478;width:5771;height:6562" coordorigin="986,2478" coordsize="5771,6562" path="m986,3289l1307,5161,1628,6242,1948,7072,2269,7052,2589,8172,2910,8307,3231,8577,3551,9040,3872,9021,4192,7149,4513,6184,4834,4447,5154,2478,5475,4273,5795,3984,6116,3887,6437,2614,6757,2517e" filled="f" stroked="t" strokeweight="1.07pt" strokecolor="#7BD7B8">
              <v:path arrowok="t"/>
            </v:shape>
            <v:shape style="position:absolute;left:986;top:1367;width:5771;height:6881" coordorigin="986,1367" coordsize="5771,6881" path="m986,2558l1307,4411,1628,5602,1948,6661,2269,6528,2589,7587,2910,7587,3231,7587,3551,8249,3872,8249,4192,6661,4513,5999,4834,4279,5154,2426,5475,3617,5795,2955,6116,2558,6437,1632,6757,1367e" filled="f" stroked="t" strokeweight="1.07pt" strokecolor="#73D5D8">
              <v:path arrowok="t"/>
            </v:shape>
            <v:shape style="position:absolute;left:986;top:2354;width:5771;height:6569" coordorigin="986,2354" coordsize="5771,6569" path="m986,2859l1307,4670,1628,5722,1948,6649,2269,6691,2589,7828,2910,7912,3231,8291,3551,8923,3872,8880,4192,7070,4513,6143,4834,4333,5154,2354,5475,4080,5795,3828,6116,3828,6437,2943,6757,2817e" filled="f" stroked="t" strokeweight="1.07pt" strokecolor="#93CEEF">
              <v:path arrowok="t"/>
            </v:shape>
            <v:shape style="position:absolute;left:986;top:2330;width:5771;height:6433" coordorigin="986,2330" coordsize="5771,6433" path="m986,2794l1307,4543,1628,5779,1948,6808,2269,6859,2589,7837,2910,7940,3231,8403,3551,8763,3872,8712,4192,6962,4513,6036,4834,4183,5154,2382,5475,3823,5795,3463,6116,3205,6437,2330,6757,2330e" filled="f" stroked="t" strokeweight="1.07pt" strokecolor="#C3C1F8">
              <v:path arrowok="t"/>
            </v:shape>
            <v:shape style="position:absolute;left:986;top:1880;width:5771;height:6484" coordorigin="986,1880" coordsize="5771,6484" path="m986,2112l1307,4196,1628,5354,1948,6165,2269,6280,2589,7322,2910,7438,3231,7670,3551,8365,3872,8249,4192,6280,4513,5470,4834,3849,5154,1880,5475,3733,5795,3385,6116,3038,6437,2228,6757,2112e" filled="f" stroked="t" strokeweight="1.07pt" strokecolor="#E8B6ED">
              <v:path arrowok="t"/>
            </v:shape>
            <v:shape style="position:absolute;left:986;top:1147;width:5771;height:7565" coordorigin="986,1147" coordsize="5771,7565" path="m986,3154l1307,5161,1628,6087,1948,7014,2269,7014,2589,8403,2910,8403,3231,8712,3551,8094,3872,8094,4192,5624,4513,4698,4834,3154,5154,1147,5475,2845,5795,2691,6116,2536,6437,1301,6757,1301e" filled="f" stroked="t" strokeweight="1.07pt" strokecolor="#F9B0D3">
              <v:path arrowok="t"/>
            </v:shape>
            <v:shape style="position:absolute;left:643;top:8249;width:55;height:0" coordorigin="643,8249" coordsize="55,0" path="m643,8249l698,8249e" filled="f" stroked="t" strokeweight="1.07pt" strokecolor="#323332">
              <v:path arrowok="t"/>
            </v:shape>
            <v:shape style="position:absolute;left:643;top:6396;width:55;height:0" coordorigin="643,6396" coordsize="55,0" path="m643,6396l698,6396e" filled="f" stroked="t" strokeweight="1.07pt" strokecolor="#323332">
              <v:path arrowok="t"/>
            </v:shape>
            <v:shape style="position:absolute;left:643;top:4543;width:55;height:0" coordorigin="643,4543" coordsize="55,0" path="m643,4543l698,4543e" filled="f" stroked="t" strokeweight="1.07pt" strokecolor="#323332">
              <v:path arrowok="t"/>
            </v:shape>
            <v:shape style="position:absolute;left:643;top:2691;width:55;height:0" coordorigin="643,2691" coordsize="55,0" path="m643,2691l698,2691e" filled="f" stroked="t" strokeweight="1.07pt" strokecolor="#323332">
              <v:path arrowok="t"/>
            </v:shape>
            <v:shape style="position:absolute;left:643;top:838;width:55;height:0" coordorigin="643,838" coordsize="55,0" path="m643,838l698,838e" filled="f" stroked="t" strokeweight="1.07pt" strokecolor="#323332">
              <v:path arrowok="t"/>
            </v:shape>
            <v:shape style="position:absolute;left:2269;top:9453;width:0;height:55" coordorigin="2269,9453" coordsize="0,55" path="m2269,9508l2269,9453e" filled="f" stroked="t" strokeweight="1.07pt" strokecolor="#323332">
              <v:path arrowok="t"/>
            </v:shape>
            <v:shape style="position:absolute;left:3872;top:9453;width:0;height:55" coordorigin="3872,9453" coordsize="0,55" path="m3872,9508l3872,9453e" filled="f" stroked="t" strokeweight="1.07pt" strokecolor="#323332">
              <v:path arrowok="t"/>
            </v:shape>
            <v:shape style="position:absolute;left:5475;top:9453;width:0;height:55" coordorigin="5475,9453" coordsize="0,55" path="m5475,9508l5475,9453e" filled="f" stroked="t" strokeweight="1.07pt" strokecolor="#323332">
              <v:path arrowok="t"/>
            </v:shape>
            <w10:wrap type="none"/>
          </v:group>
        </w:pict>
      </w:r>
      <w:r>
        <w:pict>
          <v:shape type="#_x0000_t202" style="position:absolute;margin-left:365.04pt;margin-top:-55.0681pt;width:17.28pt;height:172.8pt;mso-position-horizontal-relative:page;mso-position-vertical-relative:paragraph;z-index:-57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F8B6B1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8B6B1"/>
                          <w:left w:val="nil" w:sz="6" w:space="0" w:color="auto"/>
                          <w:bottom w:val="single" w:sz="9" w:space="0" w:color="E7C094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7C094"/>
                          <w:left w:val="nil" w:sz="6" w:space="0" w:color="auto"/>
                          <w:bottom w:val="single" w:sz="9" w:space="0" w:color="C8C989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8C989"/>
                          <w:left w:val="nil" w:sz="6" w:space="0" w:color="auto"/>
                          <w:bottom w:val="single" w:sz="9" w:space="0" w:color="A1D29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A1D298"/>
                          <w:left w:val="nil" w:sz="6" w:space="0" w:color="auto"/>
                          <w:bottom w:val="single" w:sz="9" w:space="0" w:color="7BD7B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BD7B8"/>
                          <w:left w:val="nil" w:sz="6" w:space="0" w:color="auto"/>
                          <w:bottom w:val="single" w:sz="9" w:space="0" w:color="73D5D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3D5D8"/>
                          <w:left w:val="nil" w:sz="6" w:space="0" w:color="auto"/>
                          <w:bottom w:val="single" w:sz="9" w:space="0" w:color="93CEEF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93CEEF"/>
                          <w:left w:val="nil" w:sz="6" w:space="0" w:color="auto"/>
                          <w:bottom w:val="single" w:sz="9" w:space="0" w:color="C3C1F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3C1F8"/>
                          <w:left w:val="nil" w:sz="6" w:space="0" w:color="auto"/>
                          <w:bottom w:val="single" w:sz="9" w:space="0" w:color="E8B6ED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8B6ED"/>
                          <w:left w:val="nil" w:sz="6" w:space="0" w:color="auto"/>
                          <w:bottom w:val="single" w:sz="9" w:space="0" w:color="F9B0D3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9B0D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12</w:t>
        <w:tab/>
      </w: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Energy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Financials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Care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Indust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color w:val="000000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  <w:t>ials</w:t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4" w:lineRule="exact" w:line="160"/>
        <w:ind w:right="1222"/>
      </w:pPr>
      <w:r>
        <w:rPr>
          <w:rFonts w:cs="Arial" w:hAnsi="Arial" w:eastAsia="Arial" w:ascii="Arial"/>
          <w:spacing w:val="-22"/>
          <w:w w:val="100"/>
          <w:position w:val="-3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position w:val="-3"/>
          <w:sz w:val="18"/>
          <w:szCs w:val="18"/>
        </w:rPr>
        <w:t>echnology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1"/>
          <w:sz w:val="18"/>
          <w:szCs w:val="18"/>
        </w:rPr>
        <w:t>10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14" w:lineRule="exact" w:line="200"/>
        <w:ind w:right="1550"/>
      </w:pP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Utilities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219"/>
        <w:sectPr>
          <w:pgMar w:header="86" w:footer="345" w:top="340" w:bottom="280" w:left="280" w:right="260"/>
          <w:headerReference w:type="default" r:id="rId4"/>
          <w:footerReference w:type="default" r:id="rId5"/>
          <w:pgSz w:w="10080" w:h="10080"/>
        </w:sectPr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8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6"/>
          <w:szCs w:val="26"/>
        </w:rPr>
        <w:jc w:val="left"/>
        <w:spacing w:before="52"/>
        <w:ind w:left="2074"/>
      </w:pPr>
      <w:r>
        <w:pict>
          <v:shape type="#_x0000_t202" style="position:absolute;margin-left:5.65654pt;margin-top:223.397pt;width:13pt;height:47.243pt;mso-position-horizontal-relative:page;mso-position-vertical-relative:page;z-index:-567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DegreeIn</w:t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Mean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Degree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In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per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 </w:t>
      </w:r>
      <w:r>
        <w:rPr>
          <w:rFonts w:cs="Arial" w:hAnsi="Arial" w:eastAsia="Arial" w:ascii="Arial"/>
          <w:spacing w:val="0"/>
          <w:w w:val="100"/>
          <w:sz w:val="26"/>
          <w:szCs w:val="26"/>
        </w:rPr>
        <w:t>Stock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80"/>
        <w:ind w:left="119"/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80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60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19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340"/>
        <w:ind w:left="7410" w:right="74"/>
      </w:pPr>
      <w:r>
        <w:pict>
          <v:group style="position:absolute;margin-left:364.505pt;margin-top:1.435pt;width:18.35pt;height:173.87pt;mso-position-horizontal-relative:page;mso-position-vertical-relative:paragraph;z-index:-568" coordorigin="7290,29" coordsize="367,3477">
            <v:shape style="position:absolute;left:7301;top:39;width:346;height:346" coordorigin="7301,39" coordsize="346,346" path="m7301,385l7646,385,7646,39,7301,39,7301,385xe" filled="t" fillcolor="#F1F1F1" stroked="f">
              <v:path arrowok="t"/>
              <v:fill/>
            </v:shape>
            <v:shape style="position:absolute;left:7335;top:212;width:276;height:0" coordorigin="7335,212" coordsize="276,0" path="m7335,212l7612,212e" filled="f" stroked="t" strokeweight="1.07pt" strokecolor="#F8B6B1">
              <v:path arrowok="t"/>
            </v:shape>
            <v:shape style="position:absolute;left:7301;top:385;width:346;height:346" coordorigin="7301,385" coordsize="346,346" path="m7301,731l7646,731,7646,385,7301,385,7301,731xe" filled="t" fillcolor="#F1F1F1" stroked="f">
              <v:path arrowok="t"/>
              <v:fill/>
            </v:shape>
            <v:shape style="position:absolute;left:7335;top:558;width:276;height:0" coordorigin="7335,558" coordsize="276,0" path="m7335,558l7612,558e" filled="f" stroked="t" strokeweight="1.07pt" strokecolor="#E7C094">
              <v:path arrowok="t"/>
            </v:shape>
            <v:shape style="position:absolute;left:7301;top:731;width:346;height:346" coordorigin="7301,731" coordsize="346,346" path="m7301,1076l7646,1076,7646,731,7301,731,7301,1076xe" filled="t" fillcolor="#F1F1F1" stroked="f">
              <v:path arrowok="t"/>
              <v:fill/>
            </v:shape>
            <v:shape style="position:absolute;left:7335;top:903;width:276;height:0" coordorigin="7335,903" coordsize="276,0" path="m7335,903l7612,903e" filled="f" stroked="t" strokeweight="1.07pt" strokecolor="#C8C989">
              <v:path arrowok="t"/>
            </v:shape>
            <v:shape style="position:absolute;left:7301;top:1076;width:346;height:346" coordorigin="7301,1076" coordsize="346,346" path="m7301,1422l7646,1422,7646,1076,7301,1076,7301,1422xe" filled="t" fillcolor="#F1F1F1" stroked="f">
              <v:path arrowok="t"/>
              <v:fill/>
            </v:shape>
            <v:shape style="position:absolute;left:7335;top:1249;width:276;height:0" coordorigin="7335,1249" coordsize="276,0" path="m7335,1249l7612,1249e" filled="f" stroked="t" strokeweight="1.07pt" strokecolor="#A1D298">
              <v:path arrowok="t"/>
            </v:shape>
            <v:shape style="position:absolute;left:7301;top:1422;width:346;height:346" coordorigin="7301,1422" coordsize="346,346" path="m7301,1767l7646,1767,7646,1422,7301,1422,7301,1767xe" filled="t" fillcolor="#F1F1F1" stroked="f">
              <v:path arrowok="t"/>
              <v:fill/>
            </v:shape>
            <v:shape style="position:absolute;left:7335;top:1595;width:276;height:0" coordorigin="7335,1595" coordsize="276,0" path="m7335,1595l7612,1595e" filled="f" stroked="t" strokeweight="1.07pt" strokecolor="#7BD7B8">
              <v:path arrowok="t"/>
            </v:shape>
            <v:shape style="position:absolute;left:7301;top:1767;width:346;height:346" coordorigin="7301,1767" coordsize="346,346" path="m7301,2113l7646,2113,7646,1767,7301,1767,7301,2113xe" filled="t" fillcolor="#F1F1F1" stroked="f">
              <v:path arrowok="t"/>
              <v:fill/>
            </v:shape>
            <v:shape style="position:absolute;left:7335;top:1940;width:276;height:0" coordorigin="7335,1940" coordsize="276,0" path="m7335,1940l7612,1940e" filled="f" stroked="t" strokeweight="1.07pt" strokecolor="#73D5D8">
              <v:path arrowok="t"/>
            </v:shape>
            <v:shape style="position:absolute;left:7301;top:2113;width:346;height:346" coordorigin="7301,2113" coordsize="346,346" path="m7301,2459l7646,2459,7646,2113,7301,2113,7301,2459xe" filled="t" fillcolor="#F1F1F1" stroked="f">
              <v:path arrowok="t"/>
              <v:fill/>
            </v:shape>
            <v:shape style="position:absolute;left:7335;top:2286;width:276;height:0" coordorigin="7335,2286" coordsize="276,0" path="m7335,2286l7612,2286e" filled="f" stroked="t" strokeweight="1.07pt" strokecolor="#93CEEF">
              <v:path arrowok="t"/>
            </v:shape>
            <v:shape style="position:absolute;left:7301;top:2459;width:346;height:346" coordorigin="7301,2459" coordsize="346,346" path="m7301,2804l7646,2804,7646,2459,7301,2459,7301,2804xe" filled="t" fillcolor="#F1F1F1" stroked="f">
              <v:path arrowok="t"/>
              <v:fill/>
            </v:shape>
            <v:shape style="position:absolute;left:7335;top:2631;width:276;height:0" coordorigin="7335,2631" coordsize="276,0" path="m7335,2631l7612,2631e" filled="f" stroked="t" strokeweight="1.07pt" strokecolor="#C3C1F8">
              <v:path arrowok="t"/>
            </v:shape>
            <v:shape style="position:absolute;left:7301;top:2804;width:346;height:346" coordorigin="7301,2804" coordsize="346,346" path="m7301,3150l7646,3150,7646,2804,7301,2804,7301,3150xe" filled="t" fillcolor="#F1F1F1" stroked="f">
              <v:path arrowok="t"/>
              <v:fill/>
            </v:shape>
            <v:shape style="position:absolute;left:7335;top:2977;width:276;height:0" coordorigin="7335,2977" coordsize="276,0" path="m7335,2977l7612,2977e" filled="f" stroked="t" strokeweight="1.07pt" strokecolor="#E8B6ED">
              <v:path arrowok="t"/>
            </v:shape>
            <v:shape style="position:absolute;left:7301;top:3150;width:346;height:346" coordorigin="7301,3150" coordsize="346,346" path="m7301,3495l7646,3495,7646,3150,7301,3150,7301,3495xe" filled="t" fillcolor="#F1F1F1" stroked="f">
              <v:path arrowok="t"/>
              <v:fill/>
            </v:shape>
            <v:shape style="position:absolute;left:7335;top:3323;width:276;height:0" coordorigin="7335,3323" coordsize="276,0" path="m7335,3323l7612,3323e" filled="f" stroked="t" strokeweight="1.07pt" strokecolor="#F9B0D3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Energy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40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160"/>
        <w:ind w:right="132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Financials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0" w:lineRule="exact" w:line="340"/>
        <w:ind w:left="7410" w:right="113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Care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Indust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echnology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Utilities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5" w:lineRule="exact" w:line="20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20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219"/>
        <w:sectPr>
          <w:pgMar w:header="0" w:footer="345" w:top="0" w:bottom="280" w:left="280" w:right="260"/>
          <w:headerReference w:type="default" r:id="rId6"/>
          <w:pgSz w:w="10080" w:h="10080"/>
        </w:sectPr>
      </w:pPr>
      <w:r>
        <w:pict>
          <v:group style="position:absolute;margin-left:31.615pt;margin-top:-424.188pt;width:321.165pt;height:455.035pt;mso-position-horizontal-relative:page;mso-position-vertical-relative:paragraph;z-index:-569" coordorigin="632,-8484" coordsize="6423,9101">
            <v:shape style="position:absolute;left:698;top:-8474;width:6348;height:9025" coordorigin="698,-8474" coordsize="6348,9025" path="m698,551l7046,551,7046,-8474,698,-8474,698,551xe" filled="t" fillcolor="#EBEBEB" stroked="f">
              <v:path arrowok="t"/>
              <v:fill/>
            </v:shape>
            <v:shape style="position:absolute;left:986;top:-1668;width:5771;height:1809" coordorigin="986,-1668" coordsize="5771,1809" path="m986,141l1307,141,1628,141,1948,131,4834,131,5154,-1629,5475,-1658,5795,-1668,6116,-1668,6437,-1668,6757,-1668e" filled="f" stroked="t" strokeweight="1.07pt" strokecolor="#F8B6B1">
              <v:path arrowok="t"/>
            </v:shape>
            <v:shape style="position:absolute;left:986;top:-1112;width:5771;height:1253" coordorigin="986,-1112" coordsize="5771,1253" path="m986,-1112l1307,-1105,1628,-1029,1948,-1029,2269,141,2589,141,2910,141,5795,141,6116,-1029,6437,-1029,6757,-1029e" filled="f" stroked="t" strokeweight="1.07pt" strokecolor="#E7C094">
              <v:path arrowok="t"/>
            </v:shape>
            <v:shape style="position:absolute;left:986;top:-1885;width:5771;height:1877" coordorigin="986,-1885" coordsize="5771,1877" path="m986,-586l1307,-586,1628,-573,1948,-573,2269,-566,2589,-473,2910,-450,3231,-445,3551,-7,3872,-35,4192,-20,4513,-438,4834,-1313,5154,-1298,5475,-850,5795,-1324,6116,-1329,6437,-1462,6757,-1885e" filled="f" stroked="t" strokeweight="1.07pt" strokecolor="#C8C989">
              <v:path arrowok="t"/>
            </v:shape>
            <v:shape style="position:absolute;left:986;top:-3040;width:5771;height:3181" coordorigin="986,-3040" coordsize="5771,3181" path="m986,-3040l1307,-3040,1628,-3024,1948,111,2269,111,2589,111,2910,111,3231,126,3551,126,3872,111,4192,-2702,4513,-2702,4834,-2702,5154,-2702,5475,141,5795,141,6116,141,6437,141,6757,141e" filled="f" stroked="t" strokeweight="1.07pt" strokecolor="#A1D298">
              <v:path arrowok="t"/>
            </v:shape>
            <v:shape style="position:absolute;left:986;top:-294;width:5771;height:430" coordorigin="986,-294" coordsize="5771,430" path="m986,-294l1307,-294,1628,-278,1948,-278,2269,-276,2589,137,2910,132,3231,130,3551,-78,3872,-78,4192,-92,4513,-96,4834,-112,5154,-152,5475,-119,5795,-123,6116,-123,6437,-125,6757,-130e" filled="f" stroked="t" strokeweight="1.07pt" strokecolor="#7BD7B8">
              <v:path arrowok="t"/>
            </v:shape>
            <v:shape style="position:absolute;left:986;top:-2702;width:5771;height:2843" coordorigin="986,-2702" coordsize="5771,2843" path="m986,-2702l986,-2702,2910,-2702,3231,141,6437,141,6757,141e" filled="f" stroked="t" strokeweight="1.07pt" strokecolor="#73D5D8">
              <v:path arrowok="t"/>
            </v:shape>
            <v:shape style="position:absolute;left:986;top:-1619;width:5771;height:1760" coordorigin="986,-1619" coordsize="5771,1760" path="m986,-1619l1307,-1619,1628,-768,1948,-763,2269,-758,2589,-758,2910,-758,3231,-758,3551,-758,3872,141,4192,141,4513,141,4834,141,5154,141,5475,-59,5795,-74,6116,-177,6437,-974,6757,-172e" filled="f" stroked="t" strokeweight="1.07pt" strokecolor="#93CEEF">
              <v:path arrowok="t"/>
            </v:shape>
            <v:shape style="position:absolute;left:986;top:-8064;width:5771;height:4817" coordorigin="986,-8064" coordsize="5771,4817" path="m986,-5464l1307,-3247,1628,-4215,1948,-4299,2269,-5416,2589,-5380,2910,-5333,3231,-6104,3551,-6020,3872,-6032,4192,-6886,4513,-6952,4834,-6952,5154,-8064,5475,-8028,5795,-7323,6116,-6235,6437,-6283,6757,-6331e" filled="f" stroked="t" strokeweight="1.07pt" strokecolor="#C3C1F8">
              <v:path arrowok="t"/>
            </v:shape>
            <v:shape style="position:absolute;left:986;top:-3529;width:5771;height:3469" coordorigin="986,-3529" coordsize="5771,3469" path="m986,-2521l1307,-2534,1628,-60,1948,-60,3551,-60,3872,-2561,4192,-3113,4513,-3180,4834,-3180,5154,-3234,5475,-3261,5795,-3274,6116,-3341,6437,-3422,6757,-3529e" filled="f" stroked="t" strokeweight="1.07pt" strokecolor="#E8B6ED">
              <v:path arrowok="t"/>
            </v:shape>
            <v:shape style="position:absolute;left:986;top:-128;width:5771;height:269" coordorigin="986,-128" coordsize="5771,269" path="m986,-128l1307,16,1628,16,1948,16,2269,16,2589,16,2910,52,3231,141,3551,141,3872,141,6437,141,6757,141e" filled="f" stroked="t" strokeweight="1.07pt" strokecolor="#F9B0D3">
              <v:path arrowok="t"/>
            </v:shape>
            <v:shape style="position:absolute;left:643;top:141;width:55;height:0" coordorigin="643,141" coordsize="55,0" path="m643,141l698,141e" filled="f" stroked="t" strokeweight="1.07pt" strokecolor="#323332">
              <v:path arrowok="t"/>
            </v:shape>
            <v:shape style="position:absolute;left:643;top:-2010;width:55;height:0" coordorigin="643,-2010" coordsize="55,0" path="m643,-2010l698,-2010e" filled="f" stroked="t" strokeweight="1.07pt" strokecolor="#323332">
              <v:path arrowok="t"/>
            </v:shape>
            <v:shape style="position:absolute;left:643;top:-4161;width:55;height:0" coordorigin="643,-4161" coordsize="55,0" path="m643,-4161l698,-4161e" filled="f" stroked="t" strokeweight="1.07pt" strokecolor="#323332">
              <v:path arrowok="t"/>
            </v:shape>
            <v:shape style="position:absolute;left:643;top:-6313;width:55;height:0" coordorigin="643,-6313" coordsize="55,0" path="m643,-6313l698,-6313e" filled="f" stroked="t" strokeweight="1.07pt" strokecolor="#323332">
              <v:path arrowok="t"/>
            </v:shape>
            <v:shape style="position:absolute;left:643;top:-8464;width:55;height:0" coordorigin="643,-8464" coordsize="55,0" path="m643,-8464l698,-8464e" filled="f" stroked="t" strokeweight="1.07pt" strokecolor="#323332">
              <v:path arrowok="t"/>
            </v:shape>
            <v:shape style="position:absolute;left:2269;top:551;width:0;height:55" coordorigin="2269,551" coordsize="0,55" path="m2269,606l2269,551e" filled="f" stroked="t" strokeweight="1.07pt" strokecolor="#323332">
              <v:path arrowok="t"/>
            </v:shape>
            <v:shape style="position:absolute;left:3872;top:551;width:0;height:55" coordorigin="3872,551" coordsize="0,55" path="m3872,606l3872,551e" filled="f" stroked="t" strokeweight="1.07pt" strokecolor="#323332">
              <v:path arrowok="t"/>
            </v:shape>
            <v:shape style="position:absolute;left:5475;top:551;width:0;height:55" coordorigin="5475,551" coordsize="0,55" path="m5475,606l5475,551e" filled="f" stroked="t" strokeweight="1.07pt" strokecolor="#323332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5.65654pt;margin-top:198.194pt;width:13pt;height:97.656pt;mso-position-horizontal-relative:page;mso-position-vertical-relative:page;z-index:-564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-4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vg.</w:t>
                  </w:r>
                  <w:r>
                    <w:rPr>
                      <w:rFonts w:cs="Arial" w:hAnsi="Arial" w:eastAsia="Arial" w:ascii="Arial"/>
                      <w:spacing w:val="-2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eight.out.links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24"/>
      </w:pPr>
      <w:r>
        <w:pict>
          <v:group style="position:absolute;margin-left:36.875pt;margin-top:20.89pt;width:315.905pt;height:455.035pt;mso-position-horizontal-relative:page;mso-position-vertical-relative:page;z-index:-566" coordorigin="738,418" coordsize="6318,9101">
            <v:shape style="position:absolute;left:803;top:428;width:6243;height:9025" coordorigin="803,428" coordsize="6243,9025" path="m803,9453l7046,9453,7046,428,803,428,803,9453xe" filled="t" fillcolor="#EBEBEB" stroked="f">
              <v:path arrowok="t"/>
              <v:fill/>
            </v:shape>
            <v:shape style="position:absolute;left:1087;top:1066;width:5675;height:7767" coordorigin="1087,1066" coordsize="5675,7767" path="m1087,6906l1402,6719,1717,6078,2033,6336,2348,3136,2663,2910,2978,2909,3294,1066,3609,1776,3924,5226,4240,3456,4555,2159,4870,1802,5185,4841,5501,5692,5816,5471,6131,5833,6447,7845,6762,8833e" filled="f" stroked="t" strokeweight="1.07pt" strokecolor="#F8B6B1">
              <v:path arrowok="t"/>
            </v:shape>
            <v:shape style="position:absolute;left:1087;top:1185;width:5675;height:7817" coordorigin="1087,1185" coordsize="5675,7817" path="m1087,7095l1402,6921,1717,6238,2033,6503,2348,3357,2663,3019,2978,3019,3294,1185,3609,1926,3924,5201,4240,3468,4555,2213,4870,1899,5185,4988,5501,5792,5816,5576,6131,5957,6447,7895,6762,9001e" filled="f" stroked="t" strokeweight="1.07pt" strokecolor="#E7C094">
              <v:path arrowok="t"/>
            </v:shape>
            <v:shape style="position:absolute;left:1087;top:1127;width:5675;height:7461" coordorigin="1087,1127" coordsize="5675,7461" path="m1087,6990l1402,6766,1717,6140,2033,6409,2348,3214,2663,2967,2978,2967,3294,1127,3609,1898,3924,5265,4240,3506,4555,2190,4870,1799,5185,4758,5501,5590,5816,5402,6131,5643,6447,7660,6762,8588e" filled="f" stroked="t" strokeweight="1.07pt" strokecolor="#C8C989">
              <v:path arrowok="t"/>
            </v:shape>
            <v:shape style="position:absolute;left:1087;top:838;width:5675;height:8035" coordorigin="1087,838" coordsize="5675,8035" path="m1087,6772l1402,6622,1717,5981,2033,6455,2348,3084,2663,2630,2978,2629,3294,838,3609,1600,3924,4927,4240,3081,4555,1710,4870,1417,5185,4277,5501,5257,5816,5008,6131,5755,6447,7710,6762,8873e" filled="f" stroked="t" strokeweight="1.07pt" strokecolor="#A1D298">
              <v:path arrowok="t"/>
            </v:shape>
            <v:shape style="position:absolute;left:1087;top:1082;width:5675;height:7436" coordorigin="1087,1082" coordsize="5675,7436" path="m1087,6903l1402,6659,1717,6017,2033,6307,2348,3118,2663,2900,2978,2899,3294,1082,3609,1814,3924,5199,4240,3447,4555,2121,4870,1710,5185,4572,5501,5434,5816,5239,6131,5529,6447,7664,6762,8518e" filled="f" stroked="t" strokeweight="1.07pt" strokecolor="#7BD7B8">
              <v:path arrowok="t"/>
            </v:shape>
            <v:shape style="position:absolute;left:1087;top:1133;width:5675;height:7910" coordorigin="1087,1133" coordsize="5675,7910" path="m1087,6861l1402,6671,1717,5929,2033,6215,2348,3030,2663,2706,2978,2706,3294,1133,3609,1846,3924,5260,4240,3379,4555,2149,4870,1798,5185,4860,5501,5817,5816,5656,6131,6100,6447,7887,6762,9043e" filled="f" stroked="t" strokeweight="1.07pt" strokecolor="#73D5D8">
              <v:path arrowok="t"/>
            </v:shape>
            <v:shape style="position:absolute;left:1087;top:1115;width:5675;height:7492" coordorigin="1087,1115" coordsize="5675,7492" path="m1087,6871l1402,6669,1717,6145,2033,6511,2348,3197,2663,2942,2978,2941,3294,1115,3609,1908,3924,5157,4240,3429,4555,2105,4870,1761,5185,4605,5501,5520,5816,5301,6131,5690,6447,7643,6762,8608e" filled="f" stroked="t" strokeweight="1.07pt" strokecolor="#93CEEF">
              <v:path arrowok="t"/>
            </v:shape>
            <v:shape style="position:absolute;left:1087;top:973;width:5675;height:7611" coordorigin="1087,973" coordsize="5675,7611" path="m1087,6490l1402,6465,1717,5800,2033,6181,2348,3059,2663,2855,2978,2855,3294,973,3609,1647,3924,4967,4240,3301,4555,1966,4870,1649,5185,4567,5501,5332,5816,5126,6131,5780,6447,7583,6762,8584e" filled="f" stroked="t" strokeweight="1.07pt" strokecolor="#C3C1F8">
              <v:path arrowok="t"/>
            </v:shape>
            <v:shape style="position:absolute;left:1087;top:1129;width:5675;height:7593" coordorigin="1087,1129" coordsize="5675,7593" path="m1087,6813l1402,6619,1717,6094,2033,6410,2348,3271,2663,2980,2978,2979,3294,1129,3609,1855,3924,5216,4240,3469,4555,2152,4870,1833,5185,4894,5501,5718,5816,5517,6131,5833,6447,7713,6762,8723e" filled="f" stroked="t" strokeweight="1.07pt" strokecolor="#E8B6ED">
              <v:path arrowok="t"/>
            </v:shape>
            <v:shape style="position:absolute;left:1087;top:1072;width:5675;height:7897" coordorigin="1087,1072" coordsize="5675,7897" path="m1087,7036l1402,6825,1717,6122,2033,6418,2348,3169,2663,2927,2978,2927,3294,1072,3609,1834,3924,5155,4240,3435,4555,2156,4870,1846,5185,4923,5501,5761,5816,5571,6131,5946,6447,7746,6762,8968e" filled="f" stroked="t" strokeweight="1.07pt" strokecolor="#F9B0D3">
              <v:path arrowok="t"/>
            </v:shape>
            <v:shape style="position:absolute;left:748;top:7210;width:55;height:0" coordorigin="748,7210" coordsize="55,0" path="m748,7210l803,7210e" filled="f" stroked="t" strokeweight="1.07pt" strokecolor="#323332">
              <v:path arrowok="t"/>
            </v:shape>
            <v:shape style="position:absolute;left:748;top:4393;width:55;height:0" coordorigin="748,4393" coordsize="55,0" path="m748,4393l803,4393e" filled="f" stroked="t" strokeweight="1.07pt" strokecolor="#323332">
              <v:path arrowok="t"/>
            </v:shape>
            <v:shape style="position:absolute;left:748;top:1577;width:55;height:0" coordorigin="748,1577" coordsize="55,0" path="m748,1577l803,1577e" filled="f" stroked="t" strokeweight="1.07pt" strokecolor="#323332">
              <v:path arrowok="t"/>
            </v:shape>
            <v:shape style="position:absolute;left:2348;top:9453;width:0;height:55" coordorigin="2348,9453" coordsize="0,55" path="m2348,9508l2348,9453e" filled="f" stroked="t" strokeweight="1.07pt" strokecolor="#323332">
              <v:path arrowok="t"/>
            </v:shape>
            <v:shape style="position:absolute;left:3924;top:9453;width:0;height:55" coordorigin="3924,9453" coordsize="0,55" path="m3924,9508l3924,9453e" filled="f" stroked="t" strokeweight="1.07pt" strokecolor="#323332">
              <v:path arrowok="t"/>
            </v:shape>
            <v:shape style="position:absolute;left:5501;top:9453;width:0;height:55" coordorigin="5501,9453" coordsize="0,55" path="m5501,9508l5501,9453e" filled="f" stroked="t" strokeweight="1.07pt" strokecolor="#323332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10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19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340"/>
        <w:ind w:left="7410" w:right="74"/>
      </w:pPr>
      <w:r>
        <w:pict>
          <v:group style="position:absolute;margin-left:364.505pt;margin-top:1.435pt;width:18.35pt;height:173.87pt;mso-position-horizontal-relative:page;mso-position-vertical-relative:paragraph;z-index:-565" coordorigin="7290,29" coordsize="367,3477">
            <v:shape style="position:absolute;left:7301;top:39;width:346;height:346" coordorigin="7301,39" coordsize="346,346" path="m7301,385l7646,385,7646,39,7301,39,7301,385xe" filled="t" fillcolor="#F1F1F1" stroked="f">
              <v:path arrowok="t"/>
              <v:fill/>
            </v:shape>
            <v:shape style="position:absolute;left:7335;top:212;width:276;height:0" coordorigin="7335,212" coordsize="276,0" path="m7335,212l7612,212e" filled="f" stroked="t" strokeweight="1.07pt" strokecolor="#F8B6B1">
              <v:path arrowok="t"/>
            </v:shape>
            <v:shape style="position:absolute;left:7301;top:385;width:346;height:346" coordorigin="7301,385" coordsize="346,346" path="m7301,731l7646,731,7646,385,7301,385,7301,731xe" filled="t" fillcolor="#F1F1F1" stroked="f">
              <v:path arrowok="t"/>
              <v:fill/>
            </v:shape>
            <v:shape style="position:absolute;left:7335;top:558;width:276;height:0" coordorigin="7335,558" coordsize="276,0" path="m7335,558l7612,558e" filled="f" stroked="t" strokeweight="1.07pt" strokecolor="#E7C094">
              <v:path arrowok="t"/>
            </v:shape>
            <v:shape style="position:absolute;left:7301;top:731;width:346;height:346" coordorigin="7301,731" coordsize="346,346" path="m7301,1076l7646,1076,7646,731,7301,731,7301,1076xe" filled="t" fillcolor="#F1F1F1" stroked="f">
              <v:path arrowok="t"/>
              <v:fill/>
            </v:shape>
            <v:shape style="position:absolute;left:7335;top:903;width:276;height:0" coordorigin="7335,903" coordsize="276,0" path="m7335,903l7612,903e" filled="f" stroked="t" strokeweight="1.07pt" strokecolor="#C8C989">
              <v:path arrowok="t"/>
            </v:shape>
            <v:shape style="position:absolute;left:7301;top:1076;width:346;height:346" coordorigin="7301,1076" coordsize="346,346" path="m7301,1422l7646,1422,7646,1076,7301,1076,7301,1422xe" filled="t" fillcolor="#F1F1F1" stroked="f">
              <v:path arrowok="t"/>
              <v:fill/>
            </v:shape>
            <v:shape style="position:absolute;left:7335;top:1249;width:276;height:0" coordorigin="7335,1249" coordsize="276,0" path="m7335,1249l7612,1249e" filled="f" stroked="t" strokeweight="1.07pt" strokecolor="#A1D298">
              <v:path arrowok="t"/>
            </v:shape>
            <v:shape style="position:absolute;left:7301;top:1422;width:346;height:346" coordorigin="7301,1422" coordsize="346,346" path="m7301,1767l7646,1767,7646,1422,7301,1422,7301,1767xe" filled="t" fillcolor="#F1F1F1" stroked="f">
              <v:path arrowok="t"/>
              <v:fill/>
            </v:shape>
            <v:shape style="position:absolute;left:7335;top:1595;width:276;height:0" coordorigin="7335,1595" coordsize="276,0" path="m7335,1595l7612,1595e" filled="f" stroked="t" strokeweight="1.07pt" strokecolor="#7BD7B8">
              <v:path arrowok="t"/>
            </v:shape>
            <v:shape style="position:absolute;left:7301;top:1767;width:346;height:346" coordorigin="7301,1767" coordsize="346,346" path="m7301,2113l7646,2113,7646,1767,7301,1767,7301,2113xe" filled="t" fillcolor="#F1F1F1" stroked="f">
              <v:path arrowok="t"/>
              <v:fill/>
            </v:shape>
            <v:shape style="position:absolute;left:7335;top:1940;width:276;height:0" coordorigin="7335,1940" coordsize="276,0" path="m7335,1940l7612,1940e" filled="f" stroked="t" strokeweight="1.07pt" strokecolor="#73D5D8">
              <v:path arrowok="t"/>
            </v:shape>
            <v:shape style="position:absolute;left:7301;top:2113;width:346;height:346" coordorigin="7301,2113" coordsize="346,346" path="m7301,2459l7646,2459,7646,2113,7301,2113,7301,2459xe" filled="t" fillcolor="#F1F1F1" stroked="f">
              <v:path arrowok="t"/>
              <v:fill/>
            </v:shape>
            <v:shape style="position:absolute;left:7335;top:2286;width:276;height:0" coordorigin="7335,2286" coordsize="276,0" path="m7335,2286l7612,2286e" filled="f" stroked="t" strokeweight="1.07pt" strokecolor="#93CEEF">
              <v:path arrowok="t"/>
            </v:shape>
            <v:shape style="position:absolute;left:7301;top:2459;width:346;height:346" coordorigin="7301,2459" coordsize="346,346" path="m7301,2804l7646,2804,7646,2459,7301,2459,7301,2804xe" filled="t" fillcolor="#F1F1F1" stroked="f">
              <v:path arrowok="t"/>
              <v:fill/>
            </v:shape>
            <v:shape style="position:absolute;left:7335;top:2631;width:276;height:0" coordorigin="7335,2631" coordsize="276,0" path="m7335,2631l7612,2631e" filled="f" stroked="t" strokeweight="1.07pt" strokecolor="#C3C1F8">
              <v:path arrowok="t"/>
            </v:shape>
            <v:shape style="position:absolute;left:7301;top:2804;width:346;height:346" coordorigin="7301,2804" coordsize="346,346" path="m7301,3150l7646,3150,7646,2804,7301,2804,7301,3150xe" filled="t" fillcolor="#F1F1F1" stroked="f">
              <v:path arrowok="t"/>
              <v:fill/>
            </v:shape>
            <v:shape style="position:absolute;left:7335;top:2977;width:276;height:0" coordorigin="7335,2977" coordsize="276,0" path="m7335,2977l7612,2977e" filled="f" stroked="t" strokeweight="1.07pt" strokecolor="#E8B6ED">
              <v:path arrowok="t"/>
            </v:shape>
            <v:shape style="position:absolute;left:7301;top:3150;width:346;height:346" coordorigin="7301,3150" coordsize="346,346" path="m7301,3495l7646,3495,7646,3150,7301,3150,7301,3495xe" filled="t" fillcolor="#F1F1F1" stroked="f">
              <v:path arrowok="t"/>
              <v:fill/>
            </v:shape>
            <v:shape style="position:absolute;left:7335;top:3323;width:276;height:0" coordorigin="7335,3323" coordsize="276,0" path="m7335,3323l7612,3323e" filled="f" stroked="t" strokeweight="1.07pt" strokecolor="#F9B0D3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324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160"/>
        <w:ind w:right="156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Energy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" w:lineRule="atLeast" w:line="340"/>
        <w:ind w:left="7410" w:right="113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Financials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Care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Indust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echnology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Utilities</w:t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19"/>
        <w:sectPr>
          <w:pgMar w:header="86" w:footer="345" w:top="340" w:bottom="280" w:left="280" w:right="260"/>
          <w:headerReference w:type="default" r:id="rId7"/>
          <w:pgSz w:w="10080" w:h="10080"/>
        </w:sectPr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−10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5.65654pt;margin-top:194.21pt;width:13pt;height:105.62pt;mso-position-horizontal-relative:page;mso-position-vertical-relative:page;z-index:-561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-4"/>
                      <w:w w:val="100"/>
                      <w:sz w:val="22"/>
                      <w:szCs w:val="22"/>
                    </w:rPr>
                    <w:t>a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vg.</w:t>
                  </w:r>
                  <w:r>
                    <w:rPr>
                      <w:rFonts w:cs="Arial" w:hAnsi="Arial" w:eastAsia="Arial" w:ascii="Arial"/>
                      <w:spacing w:val="-2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eight.out.edges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0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24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1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19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400"/>
        <w:ind w:left="7410" w:right="74"/>
      </w:pPr>
      <w:r>
        <w:pict>
          <v:group style="position:absolute;margin-left:364.505pt;margin-top:-3.96311pt;width:18.35pt;height:173.87pt;mso-position-horizontal-relative:page;mso-position-vertical-relative:paragraph;z-index:-562" coordorigin="7290,-79" coordsize="367,3477">
            <v:shape style="position:absolute;left:7301;top:-69;width:346;height:346" coordorigin="7301,-69" coordsize="346,346" path="m7301,277l7646,277,7646,-69,7301,-69,7301,277xe" filled="t" fillcolor="#F1F1F1" stroked="f">
              <v:path arrowok="t"/>
              <v:fill/>
            </v:shape>
            <v:shape style="position:absolute;left:7335;top:104;width:276;height:0" coordorigin="7335,104" coordsize="276,0" path="m7335,104l7612,104e" filled="f" stroked="t" strokeweight="1.07pt" strokecolor="#F8B6B1">
              <v:path arrowok="t"/>
            </v:shape>
            <v:shape style="position:absolute;left:7301;top:277;width:346;height:346" coordorigin="7301,277" coordsize="346,346" path="m7301,623l7646,623,7646,277,7301,277,7301,623xe" filled="t" fillcolor="#F1F1F1" stroked="f">
              <v:path arrowok="t"/>
              <v:fill/>
            </v:shape>
            <v:shape style="position:absolute;left:7335;top:450;width:276;height:0" coordorigin="7335,450" coordsize="276,0" path="m7335,450l7612,450e" filled="f" stroked="t" strokeweight="1.07pt" strokecolor="#E7C094">
              <v:path arrowok="t"/>
            </v:shape>
            <v:shape style="position:absolute;left:7301;top:623;width:346;height:346" coordorigin="7301,623" coordsize="346,346" path="m7301,968l7646,968,7646,623,7301,623,7301,968xe" filled="t" fillcolor="#F1F1F1" stroked="f">
              <v:path arrowok="t"/>
              <v:fill/>
            </v:shape>
            <v:shape style="position:absolute;left:7335;top:795;width:276;height:0" coordorigin="7335,795" coordsize="276,0" path="m7335,795l7612,795e" filled="f" stroked="t" strokeweight="1.07pt" strokecolor="#C8C989">
              <v:path arrowok="t"/>
            </v:shape>
            <v:shape style="position:absolute;left:7301;top:968;width:346;height:346" coordorigin="7301,968" coordsize="346,346" path="m7301,1314l7646,1314,7646,968,7301,968,7301,1314xe" filled="t" fillcolor="#F1F1F1" stroked="f">
              <v:path arrowok="t"/>
              <v:fill/>
            </v:shape>
            <v:shape style="position:absolute;left:7335;top:1141;width:276;height:0" coordorigin="7335,1141" coordsize="276,0" path="m7335,1141l7612,1141e" filled="f" stroked="t" strokeweight="1.07pt" strokecolor="#A1D298">
              <v:path arrowok="t"/>
            </v:shape>
            <v:shape style="position:absolute;left:7301;top:1314;width:346;height:346" coordorigin="7301,1314" coordsize="346,346" path="m7301,1659l7646,1659,7646,1314,7301,1314,7301,1659xe" filled="t" fillcolor="#F1F1F1" stroked="f">
              <v:path arrowok="t"/>
              <v:fill/>
            </v:shape>
            <v:shape style="position:absolute;left:7335;top:1487;width:276;height:0" coordorigin="7335,1487" coordsize="276,0" path="m7335,1487l7612,1487e" filled="f" stroked="t" strokeweight="1.07pt" strokecolor="#7BD7B8">
              <v:path arrowok="t"/>
            </v:shape>
            <v:shape style="position:absolute;left:7301;top:1659;width:346;height:346" coordorigin="7301,1659" coordsize="346,346" path="m7301,2005l7646,2005,7646,1659,7301,1659,7301,2005xe" filled="t" fillcolor="#F1F1F1" stroked="f">
              <v:path arrowok="t"/>
              <v:fill/>
            </v:shape>
            <v:shape style="position:absolute;left:7335;top:1832;width:276;height:0" coordorigin="7335,1832" coordsize="276,0" path="m7335,1832l7612,1832e" filled="f" stroked="t" strokeweight="1.07pt" strokecolor="#73D5D8">
              <v:path arrowok="t"/>
            </v:shape>
            <v:shape style="position:absolute;left:7301;top:2005;width:346;height:346" coordorigin="7301,2005" coordsize="346,346" path="m7301,2351l7646,2351,7646,2005,7301,2005,7301,2351xe" filled="t" fillcolor="#F1F1F1" stroked="f">
              <v:path arrowok="t"/>
              <v:fill/>
            </v:shape>
            <v:shape style="position:absolute;left:7335;top:2178;width:276;height:0" coordorigin="7335,2178" coordsize="276,0" path="m7335,2178l7612,2178e" filled="f" stroked="t" strokeweight="1.07pt" strokecolor="#93CEEF">
              <v:path arrowok="t"/>
            </v:shape>
            <v:shape style="position:absolute;left:7301;top:2351;width:346;height:346" coordorigin="7301,2351" coordsize="346,346" path="m7301,2696l7646,2696,7646,2351,7301,2351,7301,2696xe" filled="t" fillcolor="#F1F1F1" stroked="f">
              <v:path arrowok="t"/>
              <v:fill/>
            </v:shape>
            <v:shape style="position:absolute;left:7335;top:2523;width:276;height:0" coordorigin="7335,2523" coordsize="276,0" path="m7335,2523l7612,2523e" filled="f" stroked="t" strokeweight="1.07pt" strokecolor="#C3C1F8">
              <v:path arrowok="t"/>
            </v:shape>
            <v:shape style="position:absolute;left:7301;top:2696;width:346;height:346" coordorigin="7301,2696" coordsize="346,346" path="m7301,3042l7646,3042,7646,2696,7301,2696,7301,3042xe" filled="t" fillcolor="#F1F1F1" stroked="f">
              <v:path arrowok="t"/>
              <v:fill/>
            </v:shape>
            <v:shape style="position:absolute;left:7335;top:2869;width:276;height:0" coordorigin="7335,2869" coordsize="276,0" path="m7335,2869l7612,2869e" filled="f" stroked="t" strokeweight="1.07pt" strokecolor="#E8B6ED">
              <v:path arrowok="t"/>
            </v:shape>
            <v:shape style="position:absolute;left:7301;top:3042;width:346;height:346" coordorigin="7301,3042" coordsize="346,346" path="m7301,3387l7646,3387,7646,3042,7301,3042,7301,3387xe" filled="t" fillcolor="#F1F1F1" stroked="f">
              <v:path arrowok="t"/>
              <v:fill/>
            </v:shape>
            <v:shape style="position:absolute;left:7335;top:3215;width:276;height:0" coordorigin="7335,3215" coordsize="276,0" path="m7335,3215l7612,3215e" filled="f" stroked="t" strokeweight="1.07pt" strokecolor="#F9B0D3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Energy</w:t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4"/>
        <w:ind w:right="132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Financials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ind w:right="1170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Care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160"/>
        <w:ind w:right="1307"/>
      </w:pPr>
      <w:r>
        <w:rPr>
          <w:rFonts w:cs="Arial" w:hAnsi="Arial" w:eastAsia="Arial" w:ascii="Arial"/>
          <w:spacing w:val="0"/>
          <w:w w:val="100"/>
          <w:position w:val="-3"/>
          <w:sz w:val="18"/>
          <w:szCs w:val="18"/>
        </w:rPr>
        <w:t>Indust</w:t>
      </w:r>
      <w:r>
        <w:rPr>
          <w:rFonts w:cs="Arial" w:hAnsi="Arial" w:eastAsia="Arial" w:ascii="Arial"/>
          <w:spacing w:val="3"/>
          <w:w w:val="100"/>
          <w:position w:val="-3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position w:val="-3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140"/>
        <w:ind w:left="224"/>
      </w:pPr>
      <w:r>
        <w:rPr>
          <w:rFonts w:cs="Arial" w:hAnsi="Arial" w:eastAsia="Arial" w:ascii="Arial"/>
          <w:color w:val="4D4D4C"/>
          <w:spacing w:val="0"/>
          <w:w w:val="100"/>
          <w:position w:val="1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before="16"/>
        <w:ind w:right="1398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ind w:right="1222"/>
      </w:pPr>
      <w:r>
        <w:rPr>
          <w:rFonts w:cs="Arial" w:hAnsi="Arial" w:eastAsia="Arial" w:ascii="Arial"/>
          <w:spacing w:val="-2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echnology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  <w:spacing w:lineRule="exact" w:line="200"/>
        <w:ind w:right="1550"/>
      </w:pP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Utilities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19"/>
        <w:sectPr>
          <w:pgMar w:header="18" w:footer="162" w:top="200" w:bottom="0" w:left="280" w:right="260"/>
          <w:headerReference w:type="default" r:id="rId8"/>
          <w:footerReference w:type="default" r:id="rId9"/>
          <w:pgSz w:w="10080" w:h="10080"/>
        </w:sectPr>
      </w:pPr>
      <w:r>
        <w:pict>
          <v:group style="position:absolute;margin-left:31.865pt;margin-top:20.89pt;width:320.915pt;height:455.035pt;mso-position-horizontal-relative:page;mso-position-vertical-relative:page;z-index:-563" coordorigin="637,418" coordsize="6418,9101">
            <v:shape style="position:absolute;left:703;top:428;width:6343;height:9025" coordorigin="703,428" coordsize="6343,9025" path="m703,9453l7046,9453,7046,428,703,428,703,9453xe" filled="t" fillcolor="#EBEBEB" stroked="f">
              <v:path arrowok="t"/>
              <v:fill/>
            </v:shape>
            <v:shape style="position:absolute;left:991;top:1134;width:5766;height:7901" coordorigin="991,1134" coordsize="5766,7901" path="m991,7613l1312,7785,1632,7372,1952,7857,2273,4309,2593,3776,2913,3754,3234,1134,3554,1892,3874,6887,4195,4625,4515,3335,4835,3401,5156,6046,5476,6849,5796,6627,6117,6911,6437,8294,6757,9035e" filled="f" stroked="t" strokeweight="1.07pt" strokecolor="#F8B6B1">
              <v:path arrowok="t"/>
            </v:shape>
            <v:shape style="position:absolute;left:991;top:1735;width:5766;height:7132" coordorigin="991,1735" coordsize="5766,7132" path="m991,7690l1312,7868,1632,7444,1952,7942,2273,4598,2593,4048,2913,4036,3234,1735,3554,2482,3874,6708,4195,4789,4515,3688,4835,3721,5156,6113,5476,6792,5796,6591,6117,6871,6437,8108,6757,8867e" filled="f" stroked="t" strokeweight="1.07pt" strokecolor="#E7C094">
              <v:path arrowok="t"/>
            </v:shape>
            <v:shape style="position:absolute;left:991;top:1023;width:5766;height:7928" coordorigin="991,1023" coordsize="5766,7928" path="m991,7809l1312,7970,1632,7560,1952,8081,2273,4308,2593,3768,2913,3750,3234,1023,3554,1866,3874,7040,4195,4612,4515,3265,4835,3290,5156,5994,5476,6799,5796,6588,6117,6785,6437,8267,6757,8951e" filled="f" stroked="t" strokeweight="1.07pt" strokecolor="#C8C989">
              <v:path arrowok="t"/>
            </v:shape>
            <v:shape style="position:absolute;left:991;top:1222;width:5766;height:7613" coordorigin="991,1222" coordsize="5766,7613" path="m991,7446l1312,7586,1632,7193,1952,7789,2273,4379,2593,3649,2913,3648,3234,1222,3554,1935,3874,6399,4195,4339,4515,3217,4835,3216,5156,5619,5476,6402,5796,6191,6117,6751,6437,8022,6757,8835e" filled="f" stroked="t" strokeweight="1.07pt" strokecolor="#A1D298">
              <v:path arrowok="t"/>
            </v:shape>
            <v:shape style="position:absolute;left:991;top:946;width:5766;height:7951" coordorigin="991,946" coordsize="5766,7951" path="m991,7768l1312,7899,1632,7458,1952,7971,2273,4196,2593,3674,2913,3636,3234,946,3554,1738,3874,6939,4195,4571,4515,3263,4835,3268,5156,5841,5476,6633,5796,6440,6117,6685,6437,8255,6757,8897e" filled="f" stroked="t" strokeweight="1.07pt" strokecolor="#7BD7B8">
              <v:path arrowok="t"/>
            </v:shape>
            <v:shape style="position:absolute;left:991;top:1593;width:5766;height:7421" coordorigin="991,1593" coordsize="5766,7421" path="m991,7620l1312,7764,1632,7258,1952,7764,2273,4184,2593,3576,2913,3576,3234,1593,3554,2205,3874,6893,4195,4557,4515,3339,4835,3383,5156,6062,5476,6907,5796,6715,6117,7029,6437,8238,6757,9014e" filled="f" stroked="t" strokeweight="1.07pt" strokecolor="#73D5D8">
              <v:path arrowok="t"/>
            </v:shape>
            <v:shape style="position:absolute;left:991;top:1176;width:5766;height:7866" coordorigin="991,1176" coordsize="5766,7866" path="m991,7673l1312,7811,1632,7497,1952,8095,2273,4345,2593,3817,2913,3796,3234,1176,3554,1950,3874,6849,4195,4561,4515,3256,4835,3338,5156,5865,5476,6694,5796,6484,6117,6818,6437,8304,6757,9043e" filled="f" stroked="t" strokeweight="1.07pt" strokecolor="#93CEEF">
              <v:path arrowok="t"/>
            </v:shape>
            <v:shape style="position:absolute;left:991;top:906;width:5766;height:7996" coordorigin="991,906" coordsize="5766,7996" path="m991,7362l1312,7600,1632,7153,1952,7759,2273,4160,2593,3703,2913,3675,3234,906,3554,1650,3874,6544,4195,4426,4515,3137,4835,3270,5156,5837,5476,6510,5796,6315,6117,6837,6437,8139,6757,8903e" filled="f" stroked="t" strokeweight="1.07pt" strokecolor="#C3C1F8">
              <v:path arrowok="t"/>
            </v:shape>
            <v:shape style="position:absolute;left:991;top:1546;width:5766;height:7409" coordorigin="991,1546" coordsize="5766,7409" path="m991,7521l1312,7679,1632,7382,1952,7864,2273,4485,2593,3978,2913,3953,3234,1546,3554,2162,3874,6834,4195,4701,4515,3465,4835,3497,5156,6073,5476,6833,5796,6635,6117,6864,6437,8218,6757,8955e" filled="f" stroked="t" strokeweight="1.07pt" strokecolor="#E8B6ED">
              <v:path arrowok="t"/>
            </v:shape>
            <v:shape style="position:absolute;left:991;top:838;width:5766;height:8108" coordorigin="991,838" coordsize="5766,8108" path="m991,7854l1312,8061,1632,7541,1952,8086,2273,4262,2593,3647,2913,3647,3234,838,3554,2260,3874,6728,4195,4732,4515,3626,4835,3630,5156,6075,5476,6789,5796,6628,6117,6907,6437,8079,6757,8946e" filled="f" stroked="t" strokeweight="1.07pt" strokecolor="#F9B0D3">
              <v:path arrowok="t"/>
            </v:shape>
            <v:shape style="position:absolute;left:648;top:8797;width:55;height:0" coordorigin="648,8797" coordsize="55,0" path="m648,8797l703,8797e" filled="f" stroked="t" strokeweight="1.07pt" strokecolor="#323332">
              <v:path arrowok="t"/>
            </v:shape>
            <v:shape style="position:absolute;left:648;top:5703;width:55;height:0" coordorigin="648,5703" coordsize="55,0" path="m648,5703l703,5703e" filled="f" stroked="t" strokeweight="1.07pt" strokecolor="#323332">
              <v:path arrowok="t"/>
            </v:shape>
            <v:shape style="position:absolute;left:648;top:2609;width:55;height:0" coordorigin="648,2609" coordsize="55,0" path="m648,2609l703,2609e" filled="f" stroked="t" strokeweight="1.07pt" strokecolor="#323332">
              <v:path arrowok="t"/>
            </v:shape>
            <v:shape style="position:absolute;left:2273;top:9453;width:0;height:55" coordorigin="2273,9453" coordsize="0,55" path="m2273,9508l2273,9453e" filled="f" stroked="t" strokeweight="1.07pt" strokecolor="#323332">
              <v:path arrowok="t"/>
            </v:shape>
            <v:shape style="position:absolute;left:3874;top:9453;width:0;height:55" coordorigin="3874,9453" coordsize="0,55" path="m3874,9508l3874,9453e" filled="f" stroked="t" strokeweight="1.07pt" strokecolor="#323332">
              <v:path arrowok="t"/>
            </v:shape>
            <v:shape style="position:absolute;left:5476;top:9453;width:0;height:55" coordorigin="5476,9453" coordsize="0,55" path="m5476,9508l5476,9453e" filled="f" stroked="t" strokeweight="1.07pt" strokecolor="#323332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−1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shape type="#_x0000_t202" style="position:absolute;margin-left:5.65654pt;margin-top:221.012pt;width:13pt;height:52.028pt;mso-position-horizontal-relative:page;mso-position-vertical-relative:page;z-index:-558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-2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eight.out</w:t>
                  </w:r>
                </w:p>
              </w:txbxContent>
            </v:textbox>
            <w10:wrap type="none"/>
          </v:shape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24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400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right"/>
        <w:spacing w:before="32"/>
        <w:ind w:right="1920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400"/>
        <w:ind w:left="7410" w:right="74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exact" w:line="200"/>
        <w:ind w:left="424"/>
      </w:pPr>
      <w:r>
        <w:pict>
          <v:group style="position:absolute;margin-left:41.875pt;margin-top:20.89pt;width:310.905pt;height:455.035pt;mso-position-horizontal-relative:page;mso-position-vertical-relative:page;z-index:-560" coordorigin="838,418" coordsize="6218,9101">
            <v:shape style="position:absolute;left:903;top:428;width:6143;height:9025" coordorigin="903,428" coordsize="6143,9025" path="m903,9453l7046,9453,7046,428,903,428,903,9453xe" filled="t" fillcolor="#EBEBEB" stroked="f">
              <v:path arrowok="t"/>
              <v:fill/>
            </v:shape>
            <v:shape style="position:absolute;left:1182;top:3650;width:5584;height:1964" coordorigin="1182,3650" coordsize="5584,1964" path="m1182,5127l1492,5080,1803,4918,2113,4983,2423,4174,2733,4116,3044,4116,3354,3650,3664,3830,3974,4702,4285,4255,4595,3927,4905,3836,5215,4605,5526,4820,5836,4764,6146,4856,6456,5365,6766,5614e" filled="f" stroked="t" strokeweight="1.07pt" strokecolor="#F8B6B1">
              <v:path arrowok="t"/>
            </v:shape>
            <v:shape style="position:absolute;left:1182;top:3238;width:5584;height:3055" coordorigin="1182,3238" coordsize="5584,3055" path="m1182,5547l1492,5479,1803,5213,2113,5316,2423,4087,2733,3955,3044,3954,3354,3238,3664,3528,3974,4807,4285,4130,4595,3640,4905,3517,5215,4724,5526,5038,5836,4954,6146,5103,6456,5860,6766,6292e" filled="f" stroked="t" strokeweight="1.07pt" strokecolor="#E7C094">
              <v:path arrowok="t"/>
            </v:shape>
            <v:shape style="position:absolute;left:1182;top:1338;width:5584;height:7204" coordorigin="1182,1338" coordsize="5584,7204" path="m1182,6999l1492,6783,1803,6178,2113,6437,2423,3353,2733,3114,3044,3114,3354,1338,3664,2082,3974,5334,4285,3635,4595,2364,4905,1987,5215,4843,5526,5647,5836,5465,6146,5698,6456,7646,6766,8542e" filled="f" stroked="t" strokeweight="1.07pt" strokecolor="#C8C989">
              <v:path arrowok="t"/>
            </v:shape>
            <v:shape style="position:absolute;left:1182;top:3920;width:5584;height:1293" coordorigin="1182,3920" coordsize="5584,1293" path="m1182,4874l1492,4850,1803,4747,2113,4823,2423,4281,2733,4208,3044,4208,3354,3920,3664,4042,3974,4578,4285,4280,4595,4060,4905,4013,5215,4473,5526,4631,5836,4591,6146,4711,6456,5025,6766,5212e" filled="f" stroked="t" strokeweight="1.07pt" strokecolor="#A1D298">
              <v:path arrowok="t"/>
            </v:shape>
            <v:shape style="position:absolute;left:1182;top:838;width:5584;height:8205" coordorigin="1182,838" coordsize="5584,8205" path="m1182,7261l1492,6992,1803,6284,2113,6603,2423,3085,2733,2844,3044,2843,3354,838,3664,1646,3974,5381,4285,3447,4595,1984,4905,1531,5215,4689,5526,5640,5836,5425,6146,5744,6456,8101,6766,9043e" filled="f" stroked="t" strokeweight="1.07pt" strokecolor="#7BD7B8">
              <v:path arrowok="t"/>
            </v:shape>
            <v:shape style="position:absolute;left:1182;top:3967;width:5584;height:1273" coordorigin="1182,3967" coordsize="5584,1273" path="m1182,4889l1492,4858,1803,4739,2113,4785,2423,4272,2733,4220,3044,4220,3354,3967,3664,4082,3974,4631,4285,4328,4595,4130,4905,4074,5215,4567,5526,4721,5836,4695,6146,4766,6456,5054,6766,5240e" filled="f" stroked="t" strokeweight="1.07pt" strokecolor="#73D5D8">
              <v:path arrowok="t"/>
            </v:shape>
            <v:shape style="position:absolute;left:1182;top:2834;width:5584;height:3789" coordorigin="1182,2834" coordsize="5584,3789" path="m1182,5745l1492,5643,1803,5377,2113,5563,2423,3886,2733,3758,3044,3757,3354,2834,3664,3235,3974,4878,4285,4004,4595,3334,4905,3160,5215,4599,5526,5062,5836,4951,6146,5147,6456,6135,6766,6623e" filled="f" stroked="t" strokeweight="1.07pt" strokecolor="#93CEEF">
              <v:path arrowok="t"/>
            </v:shape>
            <v:shape style="position:absolute;left:1182;top:3076;width:5584;height:3149" coordorigin="1182,3076" coordsize="5584,3149" path="m1182,5359l1492,5349,1803,5074,2113,5231,2423,3939,2733,3855,3044,3855,3354,3076,3664,3355,3974,4729,4285,4040,4595,3487,4905,3356,5215,4564,5526,4880,5836,4795,6146,5065,6456,5812,6766,6226e" filled="f" stroked="t" strokeweight="1.07pt" strokecolor="#C3C1F8">
              <v:path arrowok="t"/>
            </v:shape>
            <v:shape style="position:absolute;left:1182;top:3891;width:5584;height:1396" coordorigin="1182,3891" coordsize="5584,1396" path="m1182,4937l1492,4901,1803,4804,2113,4862,2423,4285,2733,4232,3044,4232,3354,3891,3664,4025,3974,4643,4285,4322,4595,4080,4905,4021,5215,4584,5526,4735,5836,4698,6146,4756,6456,5102,6766,5288e" filled="f" stroked="t" strokeweight="1.07pt" strokecolor="#E8B6ED">
              <v:path arrowok="t"/>
            </v:shape>
            <v:shape style="position:absolute;left:1182;top:4033;width:5584;height:1089" coordorigin="1182,4033" coordsize="5584,1089" path="m1182,4856l1492,4827,1803,4730,2113,4771,2423,4323,2733,4289,3044,4289,3354,4033,3664,4139,3974,4597,4285,4359,4595,4183,4905,4140,5215,4565,5526,4680,5836,4654,6146,4706,6456,4954,6766,5123e" filled="f" stroked="t" strokeweight="1.07pt" strokecolor="#F9B0D3">
              <v:path arrowok="t"/>
            </v:shape>
            <v:shape style="position:absolute;left:848;top:7081;width:55;height:0" coordorigin="848,7081" coordsize="55,0" path="m848,7081l903,7081e" filled="f" stroked="t" strokeweight="1.07pt" strokecolor="#323332">
              <v:path arrowok="t"/>
            </v:shape>
            <v:shape style="position:absolute;left:848;top:4492;width:55;height:0" coordorigin="848,4492" coordsize="55,0" path="m848,4492l903,4492e" filled="f" stroked="t" strokeweight="1.07pt" strokecolor="#323332">
              <v:path arrowok="t"/>
            </v:shape>
            <v:shape style="position:absolute;left:848;top:1902;width:55;height:0" coordorigin="848,1902" coordsize="55,0" path="m848,1902l903,1902e" filled="f" stroked="t" strokeweight="1.07pt" strokecolor="#323332">
              <v:path arrowok="t"/>
            </v:shape>
            <v:shape style="position:absolute;left:2423;top:9453;width:0;height:55" coordorigin="2423,9453" coordsize="0,55" path="m2423,9508l2423,9453e" filled="f" stroked="t" strokeweight="1.07pt" strokecolor="#323332">
              <v:path arrowok="t"/>
            </v:shape>
            <v:shape style="position:absolute;left:3974;top:9453;width:0;height:55" coordorigin="3974,9453" coordsize="0,55" path="m3974,9508l3974,9453e" filled="f" stroked="t" strokeweight="1.07pt" strokecolor="#323332">
              <v:path arrowok="t"/>
            </v:shape>
            <v:shape style="position:absolute;left:5526;top:9453;width:0;height:55" coordorigin="5526,9453" coordsize="0,55" path="m5526,9508l5526,9453e" filled="f" stroked="t" strokeweight="1.07pt" strokecolor="#323332">
              <v:path arrowok="t"/>
            </v:shape>
            <w10:wrap type="none"/>
          </v:group>
        </w:pict>
      </w:r>
      <w:r>
        <w:pict>
          <v:shape type="#_x0000_t202" style="position:absolute;margin-left:365.04pt;margin-top:-55.0739pt;width:17.28pt;height:172.8pt;mso-position-horizontal-relative:page;mso-position-vertical-relative:paragraph;z-index:-559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F8B6B1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8B6B1"/>
                          <w:left w:val="nil" w:sz="6" w:space="0" w:color="auto"/>
                          <w:bottom w:val="single" w:sz="9" w:space="0" w:color="E7C094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7C094"/>
                          <w:left w:val="nil" w:sz="6" w:space="0" w:color="auto"/>
                          <w:bottom w:val="single" w:sz="9" w:space="0" w:color="C8C989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8C989"/>
                          <w:left w:val="nil" w:sz="6" w:space="0" w:color="auto"/>
                          <w:bottom w:val="single" w:sz="9" w:space="0" w:color="A1D29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A1D298"/>
                          <w:left w:val="nil" w:sz="6" w:space="0" w:color="auto"/>
                          <w:bottom w:val="single" w:sz="9" w:space="0" w:color="7BD7B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BD7B8"/>
                          <w:left w:val="nil" w:sz="6" w:space="0" w:color="auto"/>
                          <w:bottom w:val="single" w:sz="9" w:space="0" w:color="73D5D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3D5D8"/>
                          <w:left w:val="nil" w:sz="6" w:space="0" w:color="auto"/>
                          <w:bottom w:val="single" w:sz="9" w:space="0" w:color="93CEEF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93CEEF"/>
                          <w:left w:val="nil" w:sz="6" w:space="0" w:color="auto"/>
                          <w:bottom w:val="single" w:sz="9" w:space="0" w:color="C3C1F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3C1F8"/>
                          <w:left w:val="nil" w:sz="6" w:space="0" w:color="auto"/>
                          <w:bottom w:val="single" w:sz="9" w:space="0" w:color="E8B6ED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8B6ED"/>
                          <w:left w:val="nil" w:sz="6" w:space="0" w:color="auto"/>
                          <w:bottom w:val="single" w:sz="9" w:space="0" w:color="F9B0D3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9B0D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color w:val="4D4D4C"/>
          <w:spacing w:val="0"/>
          <w:w w:val="100"/>
          <w:position w:val="5"/>
          <w:sz w:val="18"/>
          <w:szCs w:val="18"/>
        </w:rPr>
        <w:t>0</w:t>
      </w:r>
      <w:r>
        <w:rPr>
          <w:rFonts w:cs="Arial" w:hAnsi="Arial" w:eastAsia="Arial" w:ascii="Arial"/>
          <w:color w:val="4D4D4C"/>
          <w:spacing w:val="0"/>
          <w:w w:val="100"/>
          <w:position w:val="5"/>
          <w:sz w:val="18"/>
          <w:szCs w:val="18"/>
        </w:rPr>
        <w:t>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color w:val="4D4D4C"/>
          <w:spacing w:val="4"/>
          <w:w w:val="100"/>
          <w:position w:val="5"/>
          <w:sz w:val="18"/>
          <w:szCs w:val="18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  <w:t>Energy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5" w:lineRule="atLeast" w:line="340"/>
        <w:ind w:left="7410" w:right="113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Financials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Care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Indust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echnology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Utilities</w:t>
      </w:r>
    </w:p>
    <w:p>
      <w:pPr>
        <w:rPr>
          <w:sz w:val="20"/>
          <w:szCs w:val="20"/>
        </w:rPr>
        <w:jc w:val="left"/>
        <w:spacing w:before="20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19"/>
        <w:sectPr>
          <w:pgMar w:header="86" w:footer="345" w:top="340" w:bottom="280" w:left="280" w:right="260"/>
          <w:headerReference w:type="default" r:id="rId10"/>
          <w:footerReference w:type="default" r:id="rId11"/>
          <w:pgSz w:w="10080" w:h="10080"/>
        </w:sectPr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−400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24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2000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224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1000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  <w:sectPr>
          <w:pgMar w:header="86" w:footer="345" w:top="340" w:bottom="280" w:left="280" w:right="260"/>
          <w:pgSz w:w="10080" w:h="1008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8"/>
          <w:szCs w:val="18"/>
        </w:rPr>
        <w:jc w:val="right"/>
      </w:pP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−1000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</w:pPr>
      <w:r>
        <w:br w:type="column"/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sector</w:t>
      </w:r>
    </w:p>
    <w:p>
      <w:pPr>
        <w:rPr>
          <w:sz w:val="10"/>
          <w:szCs w:val="10"/>
        </w:rPr>
        <w:jc w:val="left"/>
        <w:spacing w:before="8" w:lineRule="exact" w:line="100"/>
      </w:pPr>
      <w:r>
        <w:rPr>
          <w:sz w:val="10"/>
          <w:szCs w:val="1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lineRule="auto" w:line="400"/>
        <w:ind w:left="389" w:right="74"/>
      </w:pPr>
      <w:r>
        <w:pict>
          <v:shape type="#_x0000_t202" style="position:absolute;margin-left:365.04pt;margin-top:-3.42811pt;width:17.28pt;height:172.8pt;mso-position-horizontal-relative:page;mso-position-vertical-relative:paragraph;z-index:-556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F8B6B1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8B6B1"/>
                          <w:left w:val="nil" w:sz="6" w:space="0" w:color="auto"/>
                          <w:bottom w:val="single" w:sz="9" w:space="0" w:color="E7C094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7C094"/>
                          <w:left w:val="nil" w:sz="6" w:space="0" w:color="auto"/>
                          <w:bottom w:val="single" w:sz="9" w:space="0" w:color="C8C989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8C989"/>
                          <w:left w:val="nil" w:sz="6" w:space="0" w:color="auto"/>
                          <w:bottom w:val="single" w:sz="9" w:space="0" w:color="A1D29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A1D298"/>
                          <w:left w:val="nil" w:sz="6" w:space="0" w:color="auto"/>
                          <w:bottom w:val="single" w:sz="9" w:space="0" w:color="7BD7B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BD7B8"/>
                          <w:left w:val="nil" w:sz="6" w:space="0" w:color="auto"/>
                          <w:bottom w:val="single" w:sz="9" w:space="0" w:color="73D5D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73D5D8"/>
                          <w:left w:val="nil" w:sz="6" w:space="0" w:color="auto"/>
                          <w:bottom w:val="single" w:sz="9" w:space="0" w:color="93CEEF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93CEEF"/>
                          <w:left w:val="nil" w:sz="6" w:space="0" w:color="auto"/>
                          <w:bottom w:val="single" w:sz="9" w:space="0" w:color="C3C1F8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C3C1F8"/>
                          <w:left w:val="nil" w:sz="6" w:space="0" w:color="auto"/>
                          <w:bottom w:val="single" w:sz="9" w:space="0" w:color="E8B6ED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E8B6ED"/>
                          <w:left w:val="nil" w:sz="6" w:space="0" w:color="auto"/>
                          <w:bottom w:val="single" w:sz="9" w:space="0" w:color="F9B0D3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  <w:tr>
                    <w:trPr>
                      <w:trHeight w:val="173" w:hRule="exact"/>
                    </w:trPr>
                    <w:tc>
                      <w:tcPr>
                        <w:tcW w:w="346" w:type="dxa"/>
                        <w:tcBorders>
                          <w:top w:val="single" w:sz="9" w:space="0" w:color="F9B0D3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F1F1F1"/>
                      </w:tcPr>
                      <w:p/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Com</w:t>
      </w:r>
      <w:r>
        <w:rPr>
          <w:rFonts w:cs="Arial" w:hAnsi="Arial" w:eastAsia="Arial" w:ascii="Arial"/>
          <w:spacing w:val="-2"/>
          <w:w w:val="100"/>
          <w:sz w:val="18"/>
          <w:szCs w:val="18"/>
        </w:rPr>
        <w:t>m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unications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Staples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Consumers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Discretiona</w:t>
      </w:r>
      <w:r>
        <w:rPr>
          <w:rFonts w:cs="Arial" w:hAnsi="Arial" w:eastAsia="Arial" w:ascii="Arial"/>
          <w:spacing w:val="5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y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Energy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" w:lineRule="auto" w:line="400"/>
        <w:ind w:left="389" w:right="1139"/>
      </w:pPr>
      <w:r>
        <w:rPr>
          <w:rFonts w:cs="Arial" w:hAnsi="Arial" w:eastAsia="Arial" w:ascii="Arial"/>
          <w:spacing w:val="0"/>
          <w:w w:val="100"/>
          <w:sz w:val="18"/>
          <w:szCs w:val="18"/>
        </w:rPr>
        <w:t>Financials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Health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Care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Indust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Mate</w:t>
      </w:r>
      <w:r>
        <w:rPr>
          <w:rFonts w:cs="Arial" w:hAnsi="Arial" w:eastAsia="Arial" w:ascii="Arial"/>
          <w:spacing w:val="3"/>
          <w:w w:val="100"/>
          <w:sz w:val="18"/>
          <w:szCs w:val="18"/>
        </w:rPr>
        <w:t>r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ials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 </w:t>
      </w:r>
      <w:r>
        <w:rPr>
          <w:rFonts w:cs="Arial" w:hAnsi="Arial" w:eastAsia="Arial" w:ascii="Arial"/>
          <w:spacing w:val="-22"/>
          <w:w w:val="100"/>
          <w:sz w:val="18"/>
          <w:szCs w:val="18"/>
        </w:rPr>
        <w:t>T</w:t>
      </w:r>
      <w:r>
        <w:rPr>
          <w:rFonts w:cs="Arial" w:hAnsi="Arial" w:eastAsia="Arial" w:ascii="Arial"/>
          <w:spacing w:val="0"/>
          <w:w w:val="100"/>
          <w:sz w:val="18"/>
          <w:szCs w:val="18"/>
        </w:rPr>
        <w:t>echnology</w:t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4" w:lineRule="exact" w:line="200"/>
        <w:ind w:left="389"/>
        <w:sectPr>
          <w:type w:val="continuous"/>
          <w:pgSz w:w="10080" w:h="10080"/>
          <w:pgMar w:top="340" w:bottom="280" w:left="280" w:right="260"/>
          <w:cols w:num="2" w:equalWidth="off">
            <w:col w:w="625" w:space="6396"/>
            <w:col w:w="2519"/>
          </w:cols>
        </w:sectPr>
      </w:pPr>
      <w:r>
        <w:rPr>
          <w:rFonts w:cs="Arial" w:hAnsi="Arial" w:eastAsia="Arial" w:ascii="Arial"/>
          <w:spacing w:val="0"/>
          <w:w w:val="100"/>
          <w:position w:val="-1"/>
          <w:sz w:val="18"/>
          <w:szCs w:val="18"/>
        </w:rPr>
        <w:t>Utilities</w:t>
      </w:r>
      <w:r>
        <w:rPr>
          <w:rFonts w:cs="Arial" w:hAnsi="Arial" w:eastAsia="Arial" w:ascii="Arial"/>
          <w:spacing w:val="0"/>
          <w:w w:val="100"/>
          <w:position w:val="0"/>
          <w:sz w:val="18"/>
          <w:szCs w:val="18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pict>
          <v:shape type="#_x0000_t202" style="position:absolute;margin-left:5.65654pt;margin-top:224.374pt;width:13pt;height:45.296pt;mso-position-horizontal-relative:page;mso-position-vertical-relative:page;z-index:-555" filled="f" stroked="f">
            <v:textbox inset="0,0,0,0" style="layout-flow:vertical;mso-layout-flow-alt:bottom-to-top">
              <w:txbxContent>
                <w:p>
                  <w:pPr>
                    <w:rPr>
                      <w:rFonts w:cs="Arial" w:hAnsi="Arial" w:eastAsia="Arial" w:ascii="Arial"/>
                      <w:sz w:val="22"/>
                      <w:szCs w:val="22"/>
                    </w:rPr>
                    <w:jc w:val="left"/>
                    <w:spacing w:lineRule="exact" w:line="240"/>
                    <w:ind w:left="20" w:right="-33"/>
                  </w:pPr>
                  <w:r>
                    <w:rPr>
                      <w:rFonts w:cs="Arial" w:hAnsi="Arial" w:eastAsia="Arial" w:ascii="Arial"/>
                      <w:spacing w:val="-2"/>
                      <w:w w:val="100"/>
                      <w:sz w:val="22"/>
                      <w:szCs w:val="22"/>
                    </w:rPr>
                    <w:t>w</w:t>
                  </w:r>
                  <w:r>
                    <w:rPr>
                      <w:rFonts w:cs="Arial" w:hAnsi="Arial" w:eastAsia="Arial" w:ascii="Arial"/>
                      <w:spacing w:val="0"/>
                      <w:w w:val="100"/>
                      <w:sz w:val="22"/>
                      <w:szCs w:val="22"/>
                    </w:rPr>
                    <w:t>eight.in</w:t>
                  </w:r>
                </w:p>
              </w:txbxContent>
            </v:textbox>
            <w10:wrap type="none"/>
          </v:shape>
        </w:pict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 w:lineRule="exact" w:line="200"/>
        <w:ind w:left="119"/>
      </w:pPr>
      <w:r>
        <w:rPr>
          <w:rFonts w:cs="Arial" w:hAnsi="Arial" w:eastAsia="Arial" w:ascii="Arial"/>
          <w:color w:val="4D4D4C"/>
          <w:spacing w:val="0"/>
          <w:w w:val="100"/>
          <w:position w:val="-1"/>
          <w:sz w:val="18"/>
          <w:szCs w:val="18"/>
        </w:rPr>
        <w:t>−2000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19"/>
          <w:szCs w:val="19"/>
        </w:rPr>
        <w:jc w:val="left"/>
        <w:spacing w:before="10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8"/>
          <w:szCs w:val="18"/>
        </w:rPr>
        <w:jc w:val="left"/>
        <w:spacing w:before="37"/>
        <w:ind w:left="119"/>
      </w:pPr>
      <w:r>
        <w:pict>
          <v:group style="position:absolute;margin-left:46.885pt;margin-top:-425.488pt;width:305.905pt;height:455.035pt;mso-position-horizontal-relative:page;mso-position-vertical-relative:paragraph;z-index:-557" coordorigin="938,-8510" coordsize="6118,9101">
            <v:shape style="position:absolute;left:1003;top:-8500;width:6043;height:9025" coordorigin="1003,-8500" coordsize="6043,9025" path="m1003,525l7046,525,7046,-8500,1003,-8500,1003,525xe" filled="t" fillcolor="#EBEBEB" stroked="f">
              <v:path arrowok="t"/>
              <v:fill/>
            </v:shape>
            <v:shape style="position:absolute;left:1278;top:-4778;width:5493;height:231" coordorigin="1278,-4778" coordsize="5493,231" path="m1278,-4778l1278,-4778,4940,-4778,5245,-4561,5550,-4547,5855,-4547,6161,-4547,6466,-4547,6771,-4547e" filled="f" stroked="t" strokeweight="1.07pt" strokecolor="#F8B6B1">
              <v:path arrowok="t"/>
            </v:shape>
            <v:shape style="position:absolute;left:1278;top:-4778;width:5493;height:1121" coordorigin="1278,-4778" coordsize="5493,1121" path="m1278,-4318l1583,-4318,1888,-4319,2193,-4335,2498,-4778,2804,-4778,5855,-4778,6161,-3657,6466,-3657,6771,-3657e" filled="f" stroked="t" strokeweight="1.07pt" strokecolor="#E7C094">
              <v:path arrowok="t"/>
            </v:shape>
            <v:shape style="position:absolute;left:1278;top:-7004;width:5493;height:2255" coordorigin="1278,-7004" coordsize="5493,2255" path="m1278,-4749l1583,-4749,1888,-4750,2193,-4750,2498,-4749,2804,-4755,3109,-4755,3414,-4755,3719,-4775,4024,-4775,4330,-4775,4635,-6325,4940,-6719,5245,-6725,5550,-6771,5855,-6969,6161,-6969,6466,-7004,6771,-6478e" filled="f" stroked="t" strokeweight="1.07pt" strokecolor="#C8C989">
              <v:path arrowok="t"/>
            </v:shape>
            <v:shape style="position:absolute;left:1278;top:-5315;width:5493;height:537" coordorigin="1278,-5315" coordsize="5493,537" path="m1278,-5165l1583,-5165,1888,-5165,2193,-4781,2498,-4781,2804,-4782,3109,-4782,3414,-4782,3719,-4782,4024,-4778,4330,-5315,4635,-5315,4940,-5315,5245,-5315,5550,-4778,5855,-4778,6161,-4778,6466,-4778,6771,-4778e" filled="f" stroked="t" strokeweight="1.07pt" strokecolor="#A1D298">
              <v:path arrowok="t"/>
            </v:shape>
            <v:shape style="position:absolute;left:1278;top:-4778;width:5493;height:272" coordorigin="1278,-4778" coordsize="5493,272" path="m1278,-4505l1583,-4505,1888,-4507,2193,-4507,2498,-4507,2804,-4778,3109,-4778,3414,-4778,3719,-4772,4024,-4772,4330,-4775,4635,-4775,4940,-4775,5245,-4774,5550,-4771,5855,-4771,6161,-4771,6466,-4770,6771,-4770e" filled="f" stroked="t" strokeweight="1.07pt" strokecolor="#7BD7B8">
              <v:path arrowok="t"/>
            </v:shape>
            <v:shape style="position:absolute;left:1278;top:-4778;width:5493;height:1983" coordorigin="1278,-4778" coordsize="5493,1983" path="m1278,-2794l1583,-2794,1888,-2794,2193,-2794,2498,-2794,2804,-2794,3109,-2794,3414,-4778,6466,-4778,6771,-4778e" filled="f" stroked="t" strokeweight="1.07pt" strokecolor="#73D5D8">
              <v:path arrowok="t"/>
            </v:shape>
            <v:shape style="position:absolute;left:1278;top:-5238;width:5493;height:463" coordorigin="1278,-5238" coordsize="5493,463" path="m1278,-5152l1583,-5152,1888,-5238,2193,-5238,2498,-5070,2804,-5070,3109,-5070,3414,-5070,3719,-5070,4024,-4778,4330,-4778,4635,-4778,4940,-4778,5245,-4778,5550,-4776,5855,-4776,6161,-4776,6466,-4818,6771,-4775e" filled="f" stroked="t" strokeweight="1.07pt" strokecolor="#93CEEF">
              <v:path arrowok="t"/>
            </v:shape>
            <v:shape style="position:absolute;left:1278;top:-8090;width:5493;height:8205" coordorigin="1278,-8090" coordsize="5493,8205" path="m1278,-4589l1583,-4801,1888,-4862,2193,-4896,2498,-8089,2804,-8089,3109,-8090,3414,-8083,3719,-7264,4024,-4005,4330,-5364,4635,-5235,4940,-5234,5245,-2263,5550,-1850,5855,-1871,6161,-2596,6466,-367,6771,115e" filled="f" stroked="t" strokeweight="1.07pt" strokecolor="#C3C1F8">
              <v:path arrowok="t"/>
            </v:shape>
            <v:shape style="position:absolute;left:1278;top:-4777;width:5493;height:534" coordorigin="1278,-4777" coordsize="5493,534" path="m1278,-4243l1583,-4243,1888,-4777,2193,-4777,3719,-4777,4024,-4706,4330,-4702,4635,-4702,4940,-4702,5245,-4701,5550,-4701,5855,-4700,6161,-4700,6466,-4700,6771,-4700e" filled="f" stroked="t" strokeweight="1.07pt" strokecolor="#E8B6ED">
              <v:path arrowok="t"/>
            </v:shape>
            <v:shape style="position:absolute;left:1278;top:-4778;width:5493;height:0" coordorigin="1278,-4778" coordsize="5493,0" path="m1278,-4778l1278,-4778,2804,-4778,3109,-4778,3414,-4778,3719,-4778,4024,-4778,6466,-4778,6771,-4778e" filled="f" stroked="t" strokeweight="1.07pt" strokecolor="#F9B0D3">
              <v:path arrowok="t"/>
            </v:shape>
            <v:shape style="position:absolute;left:948;top:141;width:55;height:0" coordorigin="948,141" coordsize="55,0" path="m948,141l1003,141e" filled="f" stroked="t" strokeweight="1.07pt" strokecolor="#323332">
              <v:path arrowok="t"/>
            </v:shape>
            <v:shape style="position:absolute;left:948;top:-1498;width:55;height:0" coordorigin="948,-1498" coordsize="55,0" path="m948,-1498l1003,-1498e" filled="f" stroked="t" strokeweight="1.07pt" strokecolor="#323332">
              <v:path arrowok="t"/>
            </v:shape>
            <v:shape style="position:absolute;left:948;top:-3138;width:55;height:0" coordorigin="948,-3138" coordsize="55,0" path="m948,-3138l1003,-3138e" filled="f" stroked="t" strokeweight="1.07pt" strokecolor="#323332">
              <v:path arrowok="t"/>
            </v:shape>
            <v:shape style="position:absolute;left:948;top:-4778;width:55;height:0" coordorigin="948,-4778" coordsize="55,0" path="m948,-4778l1003,-4778e" filled="f" stroked="t" strokeweight="1.07pt" strokecolor="#323332">
              <v:path arrowok="t"/>
            </v:shape>
            <v:shape style="position:absolute;left:948;top:-6417;width:55;height:0" coordorigin="948,-6417" coordsize="55,0" path="m948,-6417l1003,-6417e" filled="f" stroked="t" strokeweight="1.07pt" strokecolor="#323332">
              <v:path arrowok="t"/>
            </v:shape>
            <v:shape style="position:absolute;left:948;top:-8057;width:55;height:0" coordorigin="948,-8057" coordsize="55,0" path="m948,-8057l1003,-8057e" filled="f" stroked="t" strokeweight="1.07pt" strokecolor="#323332">
              <v:path arrowok="t"/>
            </v:shape>
            <v:shape style="position:absolute;left:2498;top:525;width:0;height:55" coordorigin="2498,525" coordsize="0,55" path="m2498,580l2498,525e" filled="f" stroked="t" strokeweight="1.07pt" strokecolor="#323332">
              <v:path arrowok="t"/>
            </v:shape>
            <v:shape style="position:absolute;left:4024;top:525;width:0;height:55" coordorigin="4024,525" coordsize="0,55" path="m4024,580l4024,525e" filled="f" stroked="t" strokeweight="1.07pt" strokecolor="#323332">
              <v:path arrowok="t"/>
            </v:shape>
            <v:shape style="position:absolute;left:5550;top:525;width:0;height:55" coordorigin="5550,525" coordsize="0,55" path="m5550,580l5550,525e" filled="f" stroked="t" strokeweight="1.07pt" strokecolor="#323332">
              <v:path arrowok="t"/>
            </v:shape>
            <w10:wrap type="none"/>
          </v:group>
        </w:pict>
      </w:r>
      <w:r>
        <w:rPr>
          <w:rFonts w:cs="Arial" w:hAnsi="Arial" w:eastAsia="Arial" w:ascii="Arial"/>
          <w:color w:val="4D4D4C"/>
          <w:spacing w:val="0"/>
          <w:w w:val="100"/>
          <w:sz w:val="18"/>
          <w:szCs w:val="18"/>
        </w:rPr>
        <w:t>−3000</w:t>
      </w:r>
      <w:r>
        <w:rPr>
          <w:rFonts w:cs="Arial" w:hAnsi="Arial" w:eastAsia="Arial" w:ascii="Arial"/>
          <w:color w:val="000000"/>
          <w:spacing w:val="0"/>
          <w:w w:val="100"/>
          <w:sz w:val="18"/>
          <w:szCs w:val="18"/>
        </w:rPr>
      </w:r>
    </w:p>
    <w:sectPr>
      <w:type w:val="continuous"/>
      <w:pgSz w:w="10080" w:h="10080"/>
      <w:pgMar w:top="340" w:bottom="280" w:left="280" w:right="26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09.94pt;margin-top:475.757pt;width:7.004pt;height:11pt;mso-position-horizontal-relative:page;mso-position-vertical-relative:page;z-index:-57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7.61pt;margin-top:475.757pt;width:31.964pt;height:23.6594pt;mso-position-horizontal-relative:page;mso-position-vertical-relative:page;z-index:-57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center"/>
                  <w:spacing w:lineRule="exact" w:line="200"/>
                  <w:ind w:left="186" w:right="186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1"/>
                  <w:ind w:left="-16" w:right="-1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epoch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67.73pt;margin-top:475.757pt;width:12.008pt;height:11pt;mso-position-horizontal-relative:page;mso-position-vertical-relative:page;z-index:-56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0.13pt;margin-top:475.757pt;width:7.004pt;height:11pt;mso-position-horizontal-relative:page;mso-position-vertical-relative:page;z-index:-566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77.73pt;margin-top:475.757pt;width:31.964pt;height:23.6594pt;mso-position-horizontal-relative:page;mso-position-vertical-relative:page;z-index:-565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center"/>
                  <w:spacing w:lineRule="exact" w:line="200"/>
                  <w:ind w:left="186" w:right="186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1"/>
                  <w:ind w:left="-16" w:right="-1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epoch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67.79pt;margin-top:475.757pt;width:12.008pt;height:11pt;mso-position-horizontal-relative:page;mso-position-vertical-relative:page;z-index:-564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7.66pt;margin-top:475.757pt;width:7.004pt;height:11pt;mso-position-horizontal-relative:page;mso-position-vertical-relative:page;z-index:-5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82.74pt;margin-top:475.757pt;width:31.964pt;height:23.6594pt;mso-position-horizontal-relative:page;mso-position-vertical-relative:page;z-index:-561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center"/>
                  <w:spacing w:lineRule="exact" w:line="200"/>
                  <w:ind w:left="186" w:right="186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10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center"/>
                  <w:spacing w:before="1"/>
                  <w:ind w:left="-16" w:right="-16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  <w:t>epoch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270.27pt;margin-top:475.757pt;width:12.008pt;height:11pt;mso-position-horizontal-relative:page;mso-position-vertical-relative:page;z-index:-56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18"/>
                    <w:szCs w:val="18"/>
                  </w:rPr>
                  <w:jc w:val="left"/>
                  <w:spacing w:lineRule="exact" w:line="200"/>
                  <w:ind w:left="20" w:right="-27"/>
                </w:pPr>
                <w:r>
                  <w:rPr>
                    <w:rFonts w:cs="Arial" w:hAnsi="Arial" w:eastAsia="Arial" w:ascii="Arial"/>
                    <w:color w:val="4D4D4C"/>
                    <w:spacing w:val="0"/>
                    <w:w w:val="100"/>
                    <w:sz w:val="18"/>
                    <w:szCs w:val="18"/>
                  </w:rPr>
                  <w:t>15</w:t>
                </w:r>
                <w:r>
                  <w:rPr>
                    <w:rFonts w:cs="Arial" w:hAnsi="Arial" w:eastAsia="Arial" w:ascii="Arial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11.66pt;margin-top:3.27591pt;width:163.85pt;height:15pt;mso-position-horizontal-relative:page;mso-position-vertical-relative:page;z-index:-57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Mean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Degree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Out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per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Stock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20.17pt;margin-top:3.27591pt;width:152.098pt;height:15pt;mso-position-horizontal-relative:page;mso-position-vertical-relative:page;z-index:-5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r>
                  <w:rPr>
                    <w:rFonts w:cs="Arial" w:hAnsi="Arial" w:eastAsia="Arial" w:ascii="Arial"/>
                    <w:spacing w:val="-10"/>
                    <w:w w:val="100"/>
                    <w:sz w:val="26"/>
                    <w:szCs w:val="2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vg.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-8"/>
                    <w:w w:val="100"/>
                    <w:sz w:val="26"/>
                    <w:szCs w:val="26"/>
                  </w:rPr>
                  <w:t>W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eight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Out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per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stock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31.98pt;margin-top:3.27591pt;width:123.472pt;height:15pt;mso-position-horizontal-relative:page;mso-position-vertical-relative:page;z-index:-567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r>
                  <w:rPr>
                    <w:rFonts w:cs="Arial" w:hAnsi="Arial" w:eastAsia="Arial" w:ascii="Arial"/>
                    <w:spacing w:val="-10"/>
                    <w:w w:val="100"/>
                    <w:sz w:val="26"/>
                    <w:szCs w:val="26"/>
                  </w:rPr>
                  <w:t>A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vg.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-3"/>
                    <w:w w:val="100"/>
                    <w:sz w:val="26"/>
                    <w:szCs w:val="26"/>
                  </w:rPr>
                  <w:t>w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eight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per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edge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149.92pt;margin-top:3.27591pt;width:97.589pt;height:15pt;mso-position-horizontal-relative:page;mso-position-vertical-relative:page;z-index:-5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r>
                  <w:rPr>
                    <w:rFonts w:cs="Arial" w:hAnsi="Arial" w:eastAsia="Arial" w:ascii="Arial"/>
                    <w:spacing w:val="-31"/>
                    <w:w w:val="100"/>
                    <w:sz w:val="26"/>
                    <w:szCs w:val="26"/>
                  </w:rPr>
                  <w:t>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otal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-8"/>
                    <w:w w:val="100"/>
                    <w:sz w:val="26"/>
                    <w:szCs w:val="26"/>
                  </w:rPr>
                  <w:t>W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eight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6"/>
                    <w:szCs w:val="26"/>
                  </w:rPr>
                  <w:t>Out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2.xml"/><Relationship Id="rId10" Type="http://schemas.openxmlformats.org/officeDocument/2006/relationships/header" Target="header5.xml"/><Relationship Id="rId11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